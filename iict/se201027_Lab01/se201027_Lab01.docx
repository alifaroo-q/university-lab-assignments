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D9E0" w14:textId="6459D710" w:rsidR="008053D3" w:rsidRDefault="008053D3" w:rsidP="008053D3">
      <w:pPr>
        <w:pStyle w:val="Heading1"/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t>Lab – 01 Assignment</w:t>
      </w:r>
    </w:p>
    <w:p w14:paraId="659C7E17" w14:textId="77777777" w:rsidR="008053D3" w:rsidRPr="008053D3" w:rsidRDefault="008053D3" w:rsidP="008053D3"/>
    <w:p w14:paraId="2A0A9EE2" w14:textId="23805663" w:rsidR="008053D3" w:rsidRDefault="008053D3" w:rsidP="008053D3">
      <w:pPr>
        <w:pStyle w:val="Default"/>
        <w:rPr>
          <w:rFonts w:ascii="Segoe UI Light" w:hAnsi="Segoe UI Light" w:cs="Segoe UI Light"/>
          <w:sz w:val="28"/>
          <w:szCs w:val="28"/>
        </w:rPr>
      </w:pPr>
      <w:r w:rsidRPr="008053D3">
        <w:rPr>
          <w:rFonts w:ascii="Segoe UI Light" w:hAnsi="Segoe UI Light" w:cs="Segoe UI Light"/>
          <w:b/>
          <w:bCs/>
          <w:sz w:val="32"/>
          <w:szCs w:val="32"/>
        </w:rPr>
        <w:t xml:space="preserve">Question 03: </w:t>
      </w:r>
      <w:r w:rsidRPr="008053D3">
        <w:rPr>
          <w:rFonts w:ascii="Segoe UI Light" w:hAnsi="Segoe UI Light" w:cs="Segoe UI Light"/>
          <w:sz w:val="28"/>
          <w:szCs w:val="28"/>
        </w:rPr>
        <w:t xml:space="preserve">Create a Webpage that contains the following List and use all the tags and attributes of HTML Lists. </w:t>
      </w:r>
    </w:p>
    <w:p w14:paraId="5D8AF176" w14:textId="365E310E" w:rsidR="008053D3" w:rsidRDefault="008053D3" w:rsidP="008053D3">
      <w:pPr>
        <w:pStyle w:val="Default"/>
        <w:rPr>
          <w:rFonts w:ascii="Segoe UI Light" w:hAnsi="Segoe UI Light" w:cs="Segoe UI Light"/>
          <w:sz w:val="28"/>
          <w:szCs w:val="28"/>
        </w:rPr>
      </w:pPr>
    </w:p>
    <w:p w14:paraId="6BF3D404" w14:textId="64C28802" w:rsidR="00A9204E" w:rsidRDefault="008053D3" w:rsidP="008053D3">
      <w:pPr>
        <w:pStyle w:val="Default"/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sz w:val="36"/>
          <w:szCs w:val="36"/>
          <w:lang w:val="en-US"/>
        </w:rPr>
        <w:t>Source Code:</w:t>
      </w:r>
    </w:p>
    <w:p w14:paraId="15E8990F" w14:textId="77777777" w:rsidR="008053D3" w:rsidRPr="008053D3" w:rsidRDefault="008053D3" w:rsidP="008053D3">
      <w:pPr>
        <w:pStyle w:val="Default"/>
        <w:rPr>
          <w:rFonts w:ascii="Segoe UI Light" w:hAnsi="Segoe UI Light" w:cs="Segoe UI Light"/>
          <w:b/>
          <w:bCs/>
          <w:sz w:val="36"/>
          <w:szCs w:val="36"/>
          <w:lang w:val="en-US"/>
        </w:rPr>
      </w:pPr>
    </w:p>
    <w:p w14:paraId="08AF2F59" w14:textId="0ED63988" w:rsidR="008053D3" w:rsidRDefault="001F67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69BEA4" wp14:editId="2B72F576">
            <wp:extent cx="5943600" cy="33432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-01-question-03-sour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954F7" w14:textId="76A5ED0E" w:rsidR="008053D3" w:rsidRDefault="008053D3">
      <w:pPr>
        <w:rPr>
          <w:b/>
          <w:bCs/>
          <w:sz w:val="28"/>
          <w:szCs w:val="28"/>
        </w:rPr>
      </w:pPr>
    </w:p>
    <w:p w14:paraId="568417D6" w14:textId="7BFEDC54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  <w:r>
        <w:rPr>
          <w:rFonts w:ascii="Segoe UI Light" w:hAnsi="Segoe UI Light" w:cs="Segoe UI Light"/>
          <w:b/>
          <w:bCs/>
          <w:sz w:val="36"/>
          <w:szCs w:val="36"/>
        </w:rPr>
        <w:t>Output:</w:t>
      </w:r>
    </w:p>
    <w:p w14:paraId="7B57881C" w14:textId="680D9547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70D99C8C" w14:textId="77777777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29071EAE" w14:textId="77777777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18CFCEE4" w14:textId="77777777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6C24AF6A" w14:textId="015674FF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  <w:r w:rsidRPr="008053D3">
        <w:rPr>
          <w:rFonts w:ascii="Segoe UI Light" w:hAnsi="Segoe UI Light" w:cs="Segoe UI Light"/>
          <w:b/>
          <w:bCs/>
          <w:noProof/>
          <w:sz w:val="36"/>
          <w:szCs w:val="36"/>
        </w:rPr>
        <w:lastRenderedPageBreak/>
        <w:drawing>
          <wp:inline distT="0" distB="0" distL="0" distR="0" wp14:anchorId="525FF879" wp14:editId="6AF652BA">
            <wp:extent cx="5943600" cy="334327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-01-question-03-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30C03" w14:textId="0A378414" w:rsidR="008053D3" w:rsidRPr="008053D3" w:rsidRDefault="008053D3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2C2F51F" w14:textId="19F20865" w:rsidR="008053D3" w:rsidRPr="008053D3" w:rsidRDefault="008053D3" w:rsidP="008053D3">
      <w:pPr>
        <w:pStyle w:val="Default"/>
        <w:rPr>
          <w:rFonts w:ascii="Segoe UI Light" w:hAnsi="Segoe UI Light" w:cs="Segoe UI Light"/>
          <w:sz w:val="28"/>
          <w:szCs w:val="28"/>
        </w:rPr>
      </w:pPr>
      <w:r w:rsidRPr="008053D3">
        <w:rPr>
          <w:rFonts w:ascii="Segoe UI Light" w:hAnsi="Segoe UI Light" w:cs="Segoe UI Light"/>
          <w:b/>
          <w:bCs/>
          <w:sz w:val="28"/>
          <w:szCs w:val="28"/>
        </w:rPr>
        <w:t xml:space="preserve">Question 01: </w:t>
      </w:r>
      <w:r w:rsidRPr="008053D3">
        <w:rPr>
          <w:rFonts w:ascii="Segoe UI Light" w:hAnsi="Segoe UI Light" w:cs="Segoe UI Light"/>
          <w:sz w:val="28"/>
          <w:szCs w:val="28"/>
        </w:rPr>
        <w:t xml:space="preserve">Create a beautiful Webpage for any Topic of your choice. Use all the tags and attributes mentioned above (except those of Lists and Tables). </w:t>
      </w:r>
    </w:p>
    <w:p w14:paraId="0ED2A9BE" w14:textId="348A8655" w:rsidR="008053D3" w:rsidRDefault="008053D3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150374E" w14:textId="0C3E9F45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  <w:r>
        <w:rPr>
          <w:rFonts w:ascii="Segoe UI Light" w:hAnsi="Segoe UI Light" w:cs="Segoe UI Light"/>
          <w:b/>
          <w:bCs/>
          <w:sz w:val="36"/>
          <w:szCs w:val="36"/>
        </w:rPr>
        <w:t xml:space="preserve">Source Code: </w:t>
      </w:r>
    </w:p>
    <w:p w14:paraId="5970C825" w14:textId="361048B7" w:rsidR="001F672B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29C2779D" w14:textId="7E38FFB2" w:rsidR="001F672B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  <w:r>
        <w:rPr>
          <w:rFonts w:ascii="Segoe UI Light" w:hAnsi="Segoe UI Light" w:cs="Segoe UI Light"/>
          <w:b/>
          <w:bCs/>
          <w:noProof/>
          <w:sz w:val="36"/>
          <w:szCs w:val="36"/>
        </w:rPr>
        <w:lastRenderedPageBreak/>
        <w:drawing>
          <wp:inline distT="0" distB="0" distL="0" distR="0" wp14:anchorId="6BB64C58" wp14:editId="25ACD36C">
            <wp:extent cx="5943600" cy="33432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-01-question-01-sou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0DF6C" w14:textId="0D07E7E3" w:rsidR="008053D3" w:rsidRDefault="008053D3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0357A50B" w14:textId="03FAABA3" w:rsidR="008053D3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  <w:r>
        <w:rPr>
          <w:rFonts w:ascii="Segoe UI Light" w:hAnsi="Segoe UI Light" w:cs="Segoe UI Light"/>
          <w:b/>
          <w:bCs/>
          <w:noProof/>
          <w:sz w:val="36"/>
          <w:szCs w:val="36"/>
        </w:rPr>
        <w:drawing>
          <wp:inline distT="0" distB="0" distL="0" distR="0" wp14:anchorId="778A6DA8" wp14:editId="1F4DBA8E">
            <wp:extent cx="5943600" cy="33432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-01-question-01-source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73BB8" w14:textId="7BD56ED2" w:rsidR="001F672B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  <w:r>
        <w:rPr>
          <w:rFonts w:ascii="Segoe UI Light" w:hAnsi="Segoe UI Light" w:cs="Segoe UI Light"/>
          <w:b/>
          <w:bCs/>
          <w:sz w:val="36"/>
          <w:szCs w:val="36"/>
        </w:rPr>
        <w:lastRenderedPageBreak/>
        <w:t>Output:</w:t>
      </w:r>
    </w:p>
    <w:p w14:paraId="460973D0" w14:textId="73ACC069" w:rsidR="001F672B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</w:p>
    <w:p w14:paraId="455E71C8" w14:textId="557650E9" w:rsidR="001F672B" w:rsidRPr="008053D3" w:rsidRDefault="001F672B">
      <w:pPr>
        <w:rPr>
          <w:rFonts w:ascii="Segoe UI Light" w:hAnsi="Segoe UI Light" w:cs="Segoe UI Light"/>
          <w:b/>
          <w:bCs/>
          <w:sz w:val="36"/>
          <w:szCs w:val="36"/>
        </w:rPr>
      </w:pPr>
      <w:bookmarkStart w:id="0" w:name="_GoBack"/>
      <w:r>
        <w:rPr>
          <w:rFonts w:ascii="Segoe UI Light" w:hAnsi="Segoe UI Light" w:cs="Segoe UI Light"/>
          <w:b/>
          <w:bCs/>
          <w:noProof/>
          <w:sz w:val="36"/>
          <w:szCs w:val="36"/>
        </w:rPr>
        <w:drawing>
          <wp:inline distT="0" distB="0" distL="0" distR="0" wp14:anchorId="370AD888" wp14:editId="40B5E2EA">
            <wp:extent cx="5943600" cy="3343275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-01-question-01-we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F672B" w:rsidRPr="0080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3"/>
    <w:rsid w:val="001F672B"/>
    <w:rsid w:val="00375835"/>
    <w:rsid w:val="00645252"/>
    <w:rsid w:val="006D3D74"/>
    <w:rsid w:val="008053D3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4B28"/>
  <w15:chartTrackingRefBased/>
  <w15:docId w15:val="{89B73FB5-2138-4320-A58A-4B2F99FB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8053D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fa\AppData\Local\Microsoft\Office\16.0\DTS\en-US%7b278F3CD8-8B48-411E-9A06-0B67DEF908E8%7d\%7bC6898247-74FF-483F-8425-A0F1107758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{C6898247-74FF-483F-8425-A0F110775877}tf02786999_win32.dotx</Template>
  <TotalTime>12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Farooq</dc:creator>
  <cp:keywords/>
  <dc:description/>
  <cp:lastModifiedBy>Ali Farooq</cp:lastModifiedBy>
  <cp:revision>3</cp:revision>
  <dcterms:created xsi:type="dcterms:W3CDTF">2020-11-06T14:07:00Z</dcterms:created>
  <dcterms:modified xsi:type="dcterms:W3CDTF">2020-11-06T16:04:00Z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